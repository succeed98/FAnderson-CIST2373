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565" w:rsidRDefault="00D47565" w:rsidP="00D47565">
      <w:r>
        <w:t>/********************************************</w:t>
      </w:r>
    </w:p>
    <w:p w:rsidR="00D47565" w:rsidRDefault="00D47565" w:rsidP="00D47565">
      <w:r>
        <w:t xml:space="preserve"> </w:t>
      </w:r>
      <w:proofErr w:type="gramStart"/>
      <w:r>
        <w:t>*  Ron</w:t>
      </w:r>
      <w:proofErr w:type="gramEnd"/>
      <w:r>
        <w:t xml:space="preserve"> Enz</w:t>
      </w:r>
    </w:p>
    <w:p w:rsidR="00D47565" w:rsidRDefault="00D47565" w:rsidP="00D47565">
      <w:r>
        <w:t xml:space="preserve"> </w:t>
      </w:r>
      <w:proofErr w:type="gramStart"/>
      <w:r>
        <w:t>*  Student</w:t>
      </w:r>
      <w:proofErr w:type="gramEnd"/>
      <w:r>
        <w:t xml:space="preserve"> Business Object Example</w:t>
      </w:r>
    </w:p>
    <w:p w:rsidR="00D47565" w:rsidRDefault="00D47565" w:rsidP="00D47565">
      <w:r>
        <w:t xml:space="preserve"> ********************************************/</w:t>
      </w:r>
    </w:p>
    <w:p w:rsidR="00D47565" w:rsidRDefault="00D47565" w:rsidP="00D47565">
      <w:proofErr w:type="gramStart"/>
      <w:r>
        <w:t>package</w:t>
      </w:r>
      <w:proofErr w:type="gramEnd"/>
      <w:r>
        <w:t xml:space="preserve"> Business;</w:t>
      </w:r>
    </w:p>
    <w:p w:rsidR="00D47565" w:rsidRDefault="00D47565" w:rsidP="00D47565">
      <w:proofErr w:type="gramStart"/>
      <w:r>
        <w:t>import</w:t>
      </w:r>
      <w:proofErr w:type="gramEnd"/>
      <w:r>
        <w:t xml:space="preserve"> java.sql.*;</w:t>
      </w:r>
    </w:p>
    <w:p w:rsidR="00D47565" w:rsidRDefault="00D47565" w:rsidP="00D47565">
      <w:proofErr w:type="gramStart"/>
      <w:r>
        <w:t>public</w:t>
      </w:r>
      <w:proofErr w:type="gramEnd"/>
      <w:r>
        <w:t xml:space="preserve"> class Student {</w:t>
      </w:r>
    </w:p>
    <w:p w:rsidR="00D47565" w:rsidRDefault="00D47565" w:rsidP="00D47565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D47565" w:rsidRDefault="00D47565" w:rsidP="00D47565">
      <w:r>
        <w:tab/>
      </w: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fname</w:t>
      </w:r>
      <w:proofErr w:type="spellEnd"/>
      <w:r>
        <w:t>;</w:t>
      </w:r>
    </w:p>
    <w:p w:rsidR="00D47565" w:rsidRDefault="00D47565" w:rsidP="00D47565">
      <w:r>
        <w:tab/>
      </w: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lname</w:t>
      </w:r>
      <w:proofErr w:type="spellEnd"/>
      <w:r>
        <w:t>;</w:t>
      </w:r>
    </w:p>
    <w:p w:rsidR="00D47565" w:rsidRDefault="00D47565" w:rsidP="00D47565">
      <w:r>
        <w:tab/>
      </w:r>
      <w:r>
        <w:tab/>
      </w:r>
      <w:proofErr w:type="gramStart"/>
      <w:r>
        <w:t>private</w:t>
      </w:r>
      <w:proofErr w:type="gramEnd"/>
      <w:r>
        <w:t xml:space="preserve"> String email;</w:t>
      </w:r>
    </w:p>
    <w:p w:rsidR="00D47565" w:rsidRDefault="00D47565" w:rsidP="00D47565">
      <w:r>
        <w:tab/>
      </w: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gpa</w:t>
      </w:r>
      <w:proofErr w:type="spellEnd"/>
      <w:r>
        <w:t>;</w:t>
      </w:r>
    </w:p>
    <w:p w:rsidR="00D47565" w:rsidRDefault="00D47565" w:rsidP="00D47565">
      <w:r>
        <w:tab/>
      </w:r>
      <w:r>
        <w:tab/>
      </w:r>
    </w:p>
    <w:p w:rsidR="00D47565" w:rsidRDefault="00D47565" w:rsidP="00D47565">
      <w:r>
        <w:tab/>
      </w:r>
      <w:r>
        <w:tab/>
      </w:r>
      <w:proofErr w:type="gramStart"/>
      <w:r>
        <w:t>public</w:t>
      </w:r>
      <w:proofErr w:type="gramEnd"/>
      <w:r>
        <w:t xml:space="preserve"> Student() {</w:t>
      </w:r>
    </w:p>
    <w:p w:rsidR="00D47565" w:rsidRDefault="00D47565" w:rsidP="00D47565">
      <w:r>
        <w:tab/>
      </w:r>
      <w:r>
        <w:tab/>
      </w:r>
      <w:r>
        <w:tab/>
      </w:r>
      <w:proofErr w:type="gramStart"/>
      <w:r>
        <w:t>id=</w:t>
      </w:r>
      <w:proofErr w:type="gramEnd"/>
      <w:r>
        <w:t>0;</w:t>
      </w:r>
    </w:p>
    <w:p w:rsidR="00D47565" w:rsidRDefault="00D47565" w:rsidP="00D47565">
      <w:r>
        <w:tab/>
      </w:r>
      <w:r>
        <w:tab/>
      </w:r>
      <w:r>
        <w:tab/>
      </w:r>
      <w:proofErr w:type="spellStart"/>
      <w:proofErr w:type="gramStart"/>
      <w:r>
        <w:t>fname</w:t>
      </w:r>
      <w:proofErr w:type="spellEnd"/>
      <w:proofErr w:type="gramEnd"/>
      <w:r>
        <w:t>="";</w:t>
      </w:r>
    </w:p>
    <w:p w:rsidR="00D47565" w:rsidRDefault="00D47565" w:rsidP="00D47565">
      <w:r>
        <w:tab/>
      </w:r>
      <w:r>
        <w:tab/>
      </w:r>
      <w:r>
        <w:tab/>
      </w:r>
      <w:proofErr w:type="spellStart"/>
      <w:proofErr w:type="gramStart"/>
      <w:r>
        <w:t>lname</w:t>
      </w:r>
      <w:proofErr w:type="spellEnd"/>
      <w:proofErr w:type="gramEnd"/>
      <w:r>
        <w:t>="";</w:t>
      </w:r>
    </w:p>
    <w:p w:rsidR="00D47565" w:rsidRDefault="00D47565" w:rsidP="00D47565">
      <w:r>
        <w:tab/>
      </w:r>
      <w:r>
        <w:tab/>
      </w:r>
      <w:r>
        <w:tab/>
      </w:r>
      <w:proofErr w:type="gramStart"/>
      <w:r>
        <w:t>email</w:t>
      </w:r>
      <w:proofErr w:type="gramEnd"/>
      <w:r>
        <w:t>="";</w:t>
      </w:r>
    </w:p>
    <w:p w:rsidR="00D47565" w:rsidRDefault="00D47565" w:rsidP="00D47565">
      <w:r>
        <w:tab/>
      </w:r>
      <w:r>
        <w:tab/>
      </w:r>
      <w:r>
        <w:tab/>
      </w:r>
      <w:proofErr w:type="spellStart"/>
      <w:proofErr w:type="gramStart"/>
      <w:r>
        <w:t>gpa</w:t>
      </w:r>
      <w:proofErr w:type="spellEnd"/>
      <w:r>
        <w:t>=</w:t>
      </w:r>
      <w:proofErr w:type="gramEnd"/>
      <w:r>
        <w:t>0.0;</w:t>
      </w:r>
    </w:p>
    <w:p w:rsidR="00D47565" w:rsidRDefault="00D47565" w:rsidP="00D47565">
      <w:r>
        <w:tab/>
      </w:r>
      <w:r>
        <w:tab/>
        <w:t>}</w:t>
      </w:r>
    </w:p>
    <w:p w:rsidR="00D47565" w:rsidRDefault="00D47565" w:rsidP="00D47565">
      <w:r>
        <w:tab/>
      </w:r>
      <w:r>
        <w:tab/>
      </w:r>
      <w:proofErr w:type="gramStart"/>
      <w:r>
        <w:t>public</w:t>
      </w:r>
      <w:proofErr w:type="gramEnd"/>
      <w:r>
        <w:t xml:space="preserve"> Student(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String fn, String </w:t>
      </w:r>
      <w:proofErr w:type="spellStart"/>
      <w:r>
        <w:t>ln</w:t>
      </w:r>
      <w:proofErr w:type="spellEnd"/>
      <w:r>
        <w:t xml:space="preserve">, String </w:t>
      </w:r>
      <w:proofErr w:type="spellStart"/>
      <w:r>
        <w:t>em</w:t>
      </w:r>
      <w:proofErr w:type="spellEnd"/>
      <w:r>
        <w:t>, double g) {</w:t>
      </w:r>
    </w:p>
    <w:p w:rsidR="00D47565" w:rsidRDefault="00D47565" w:rsidP="00D47565">
      <w:r>
        <w:tab/>
      </w:r>
      <w:r>
        <w:tab/>
      </w:r>
      <w:r>
        <w:tab/>
      </w:r>
      <w:proofErr w:type="gramStart"/>
      <w:r>
        <w:t>id=</w:t>
      </w:r>
      <w:proofErr w:type="spellStart"/>
      <w:proofErr w:type="gramEnd"/>
      <w:r>
        <w:t>i</w:t>
      </w:r>
      <w:proofErr w:type="spellEnd"/>
      <w:r>
        <w:t>;</w:t>
      </w:r>
    </w:p>
    <w:p w:rsidR="00D47565" w:rsidRDefault="00D47565" w:rsidP="00D47565">
      <w:r>
        <w:tab/>
      </w:r>
      <w:r>
        <w:tab/>
      </w:r>
      <w:r>
        <w:tab/>
      </w:r>
      <w:proofErr w:type="spellStart"/>
      <w:proofErr w:type="gramStart"/>
      <w:r>
        <w:t>fname</w:t>
      </w:r>
      <w:proofErr w:type="spellEnd"/>
      <w:r>
        <w:t>=</w:t>
      </w:r>
      <w:proofErr w:type="gramEnd"/>
      <w:r>
        <w:t>fn;</w:t>
      </w:r>
    </w:p>
    <w:p w:rsidR="00D47565" w:rsidRDefault="00D47565" w:rsidP="00D47565">
      <w:r>
        <w:tab/>
      </w:r>
      <w:r>
        <w:tab/>
      </w:r>
      <w:r>
        <w:tab/>
      </w:r>
      <w:proofErr w:type="spellStart"/>
      <w:proofErr w:type="gramStart"/>
      <w:r>
        <w:t>lname</w:t>
      </w:r>
      <w:proofErr w:type="spellEnd"/>
      <w:r>
        <w:t>=</w:t>
      </w:r>
      <w:proofErr w:type="spellStart"/>
      <w:proofErr w:type="gramEnd"/>
      <w:r>
        <w:t>ln</w:t>
      </w:r>
      <w:proofErr w:type="spellEnd"/>
      <w:r>
        <w:t>;</w:t>
      </w:r>
    </w:p>
    <w:p w:rsidR="00D47565" w:rsidRDefault="00D47565" w:rsidP="00D47565">
      <w:r>
        <w:tab/>
      </w:r>
      <w:r>
        <w:tab/>
      </w:r>
      <w:r>
        <w:tab/>
      </w:r>
      <w:proofErr w:type="gramStart"/>
      <w:r>
        <w:t>email=</w:t>
      </w:r>
      <w:proofErr w:type="spellStart"/>
      <w:proofErr w:type="gramEnd"/>
      <w:r>
        <w:t>em</w:t>
      </w:r>
      <w:proofErr w:type="spellEnd"/>
      <w:r>
        <w:t>;</w:t>
      </w:r>
    </w:p>
    <w:p w:rsidR="00D47565" w:rsidRDefault="00D47565" w:rsidP="00D47565">
      <w:r>
        <w:tab/>
      </w:r>
      <w:r>
        <w:tab/>
      </w:r>
      <w:r>
        <w:tab/>
      </w:r>
      <w:proofErr w:type="spellStart"/>
      <w:proofErr w:type="gramStart"/>
      <w:r>
        <w:t>gpa</w:t>
      </w:r>
      <w:proofErr w:type="spellEnd"/>
      <w:r>
        <w:t>=</w:t>
      </w:r>
      <w:proofErr w:type="gramEnd"/>
      <w:r>
        <w:t>g;</w:t>
      </w:r>
    </w:p>
    <w:p w:rsidR="00D47565" w:rsidRDefault="00D47565" w:rsidP="00D47565">
      <w:r>
        <w:tab/>
      </w:r>
      <w:r>
        <w:tab/>
        <w:t>}</w:t>
      </w:r>
    </w:p>
    <w:p w:rsidR="00D47565" w:rsidRDefault="00D47565" w:rsidP="00D47565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selectDB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D47565" w:rsidRDefault="00D47565" w:rsidP="00D47565">
      <w:r>
        <w:t xml:space="preserve">                                           </w:t>
      </w:r>
      <w:proofErr w:type="gramStart"/>
      <w:r>
        <w:t>id=</w:t>
      </w:r>
      <w:proofErr w:type="spellStart"/>
      <w:proofErr w:type="gramEnd"/>
      <w:r>
        <w:t>i</w:t>
      </w:r>
      <w:proofErr w:type="spellEnd"/>
      <w:r>
        <w:t>;</w:t>
      </w:r>
    </w:p>
    <w:p w:rsidR="00D47565" w:rsidRDefault="00D47565" w:rsidP="00D47565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    //Load DB Driver</w:t>
      </w:r>
    </w:p>
    <w:p w:rsidR="0028635B" w:rsidRPr="0028635B" w:rsidRDefault="00D47565" w:rsidP="0028635B">
      <w:pPr>
        <w:pStyle w:val="HTMLPreformatted"/>
        <w:shd w:val="clear" w:color="auto" w:fill="F8F8F8"/>
        <w:rPr>
          <w:rFonts w:ascii="Courier New" w:eastAsia="Times New Roman" w:hAnsi="Courier New" w:cs="Courier New"/>
          <w:color w:val="333333"/>
          <w:spacing w:val="2"/>
          <w:sz w:val="20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 w:rsidR="0028635B">
        <w:t>(</w:t>
      </w:r>
      <w:proofErr w:type="gramEnd"/>
      <w:r w:rsidR="0028635B" w:rsidRPr="0028635B">
        <w:rPr>
          <w:rFonts w:ascii="Courier New" w:eastAsia="Times New Roman" w:hAnsi="Courier New" w:cs="Courier New"/>
          <w:color w:val="DD1144"/>
          <w:spacing w:val="2"/>
          <w:sz w:val="20"/>
        </w:rPr>
        <w:t>"</w:t>
      </w:r>
      <w:proofErr w:type="spellStart"/>
      <w:r w:rsidR="0028635B" w:rsidRPr="0028635B">
        <w:rPr>
          <w:rFonts w:ascii="Courier New" w:eastAsia="Times New Roman" w:hAnsi="Courier New" w:cs="Courier New"/>
          <w:color w:val="DD1144"/>
          <w:spacing w:val="2"/>
          <w:sz w:val="20"/>
        </w:rPr>
        <w:t>net.ucanaccess.jdbc.UcanaccessDriver</w:t>
      </w:r>
      <w:proofErr w:type="spellEnd"/>
      <w:r w:rsidR="0028635B" w:rsidRPr="0028635B">
        <w:rPr>
          <w:rFonts w:ascii="Courier New" w:eastAsia="Times New Roman" w:hAnsi="Courier New" w:cs="Courier New"/>
          <w:color w:val="DD1144"/>
          <w:spacing w:val="2"/>
          <w:sz w:val="20"/>
        </w:rPr>
        <w:t>"</w:t>
      </w:r>
      <w:r w:rsidR="0028635B">
        <w:rPr>
          <w:rFonts w:ascii="Courier New" w:eastAsia="Times New Roman" w:hAnsi="Courier New" w:cs="Courier New"/>
          <w:color w:val="DD1144"/>
          <w:spacing w:val="2"/>
          <w:sz w:val="20"/>
        </w:rPr>
        <w:t>);</w:t>
      </w:r>
    </w:p>
    <w:p w:rsidR="00D47565" w:rsidRDefault="00D47565" w:rsidP="00D47565"/>
    <w:p w:rsidR="00D47565" w:rsidRDefault="00D47565" w:rsidP="00D47565">
      <w:r>
        <w:tab/>
      </w:r>
      <w:r>
        <w:tab/>
      </w:r>
      <w:r>
        <w:tab/>
      </w:r>
      <w:r>
        <w:tab/>
        <w:t>Connection c1;</w:t>
      </w:r>
    </w:p>
    <w:p w:rsidR="0028635B" w:rsidRDefault="0028635B" w:rsidP="0028635B">
      <w:pPr>
        <w:pStyle w:val="HTMLPreformatted"/>
        <w:shd w:val="clear" w:color="auto" w:fill="F8F8F8"/>
      </w:pPr>
      <w:r>
        <w:t>c1=</w:t>
      </w:r>
      <w:proofErr w:type="spellStart"/>
      <w:proofErr w:type="gramStart"/>
      <w:r w:rsidR="00D47565">
        <w:t>DriverManager.getConnection</w:t>
      </w:r>
      <w:proofErr w:type="spellEnd"/>
      <w:r>
        <w:t>(</w:t>
      </w:r>
      <w:proofErr w:type="gramEnd"/>
    </w:p>
    <w:p w:rsidR="0028635B" w:rsidRPr="0028635B" w:rsidRDefault="0028635B" w:rsidP="0028635B">
      <w:pPr>
        <w:pStyle w:val="HTMLPreformatted"/>
        <w:shd w:val="clear" w:color="auto" w:fill="F8F8F8"/>
        <w:rPr>
          <w:rFonts w:ascii="Courier New" w:eastAsia="Times New Roman" w:hAnsi="Courier New" w:cs="Courier New"/>
          <w:color w:val="333333"/>
          <w:spacing w:val="2"/>
          <w:sz w:val="20"/>
        </w:rPr>
      </w:pPr>
      <w:r w:rsidRPr="0028635B">
        <w:rPr>
          <w:rFonts w:ascii="Courier New" w:eastAsia="Times New Roman" w:hAnsi="Courier New" w:cs="Courier New"/>
          <w:color w:val="DD1144"/>
          <w:spacing w:val="2"/>
          <w:sz w:val="20"/>
        </w:rPr>
        <w:t>"</w:t>
      </w:r>
      <w:proofErr w:type="spellStart"/>
      <w:r w:rsidRPr="0028635B">
        <w:rPr>
          <w:rFonts w:ascii="Courier New" w:eastAsia="Times New Roman" w:hAnsi="Courier New" w:cs="Courier New"/>
          <w:color w:val="DD1144"/>
          <w:spacing w:val="2"/>
          <w:sz w:val="20"/>
        </w:rPr>
        <w:t>jdbc:ucanaccess</w:t>
      </w:r>
      <w:proofErr w:type="spellEnd"/>
      <w:r w:rsidRPr="0028635B">
        <w:rPr>
          <w:rFonts w:ascii="Courier New" w:eastAsia="Times New Roman" w:hAnsi="Courier New" w:cs="Courier New"/>
          <w:color w:val="DD1144"/>
          <w:spacing w:val="2"/>
          <w:sz w:val="20"/>
        </w:rPr>
        <w:t>://C://User</w:t>
      </w:r>
      <w:r>
        <w:rPr>
          <w:rFonts w:ascii="Courier New" w:eastAsia="Times New Roman" w:hAnsi="Courier New" w:cs="Courier New"/>
          <w:color w:val="DD1144"/>
          <w:spacing w:val="2"/>
          <w:sz w:val="20"/>
        </w:rPr>
        <w:t>s//</w:t>
      </w:r>
      <w:proofErr w:type="spellStart"/>
      <w:r>
        <w:rPr>
          <w:rFonts w:ascii="Courier New" w:eastAsia="Times New Roman" w:hAnsi="Courier New" w:cs="Courier New"/>
          <w:color w:val="DD1144"/>
          <w:spacing w:val="2"/>
          <w:sz w:val="20"/>
        </w:rPr>
        <w:t>renz</w:t>
      </w:r>
      <w:proofErr w:type="spellEnd"/>
      <w:r w:rsidR="00750836">
        <w:rPr>
          <w:rFonts w:ascii="Courier New" w:eastAsia="Times New Roman" w:hAnsi="Courier New" w:cs="Courier New"/>
          <w:color w:val="DD1144"/>
          <w:spacing w:val="2"/>
          <w:sz w:val="20"/>
        </w:rPr>
        <w:t>//Registration</w:t>
      </w:r>
      <w:r w:rsidRPr="0028635B">
        <w:rPr>
          <w:rFonts w:ascii="Courier New" w:eastAsia="Times New Roman" w:hAnsi="Courier New" w:cs="Courier New"/>
          <w:color w:val="DD1144"/>
          <w:spacing w:val="2"/>
          <w:sz w:val="20"/>
        </w:rPr>
        <w:t>MDB.mdb"</w:t>
      </w:r>
    </w:p>
    <w:p w:rsidR="00D47565" w:rsidRDefault="00D47565" w:rsidP="00D47565">
      <w:r>
        <w:t>);</w:t>
      </w:r>
    </w:p>
    <w:p w:rsidR="00D47565" w:rsidRDefault="00D47565" w:rsidP="00D47565">
      <w:r>
        <w:tab/>
      </w:r>
      <w:r>
        <w:tab/>
      </w:r>
      <w:r>
        <w:tab/>
        <w:t xml:space="preserve">           //Execute SQL Statement</w:t>
      </w:r>
    </w:p>
    <w:p w:rsidR="00D47565" w:rsidRDefault="00D47565" w:rsidP="00D47565">
      <w:r>
        <w:tab/>
      </w:r>
      <w:r>
        <w:tab/>
      </w:r>
      <w:r>
        <w:tab/>
      </w:r>
      <w:r>
        <w:tab/>
        <w:t xml:space="preserve">Statement stmt = </w:t>
      </w:r>
      <w:proofErr w:type="gramStart"/>
      <w:r>
        <w:t>c1.createStatement(</w:t>
      </w:r>
      <w:proofErr w:type="gramEnd"/>
      <w:r>
        <w:t>);</w:t>
      </w:r>
    </w:p>
    <w:p w:rsidR="00D47565" w:rsidRDefault="00D47565" w:rsidP="00D47565">
      <w:r>
        <w:tab/>
      </w:r>
      <w:r>
        <w:tab/>
      </w:r>
      <w:r>
        <w:tab/>
        <w:t xml:space="preserve">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 xml:space="preserve">"Select * from Students where ID = " + </w:t>
      </w:r>
      <w:proofErr w:type="spellStart"/>
      <w:r>
        <w:t>i</w:t>
      </w:r>
      <w:proofErr w:type="spellEnd"/>
      <w:r>
        <w:t>);</w:t>
      </w:r>
    </w:p>
    <w:p w:rsidR="00D47565" w:rsidRDefault="00D47565" w:rsidP="00D47565">
      <w:r>
        <w:tab/>
      </w:r>
      <w:r>
        <w:tab/>
      </w:r>
      <w:r>
        <w:tab/>
        <w:t xml:space="preserve">          //Process </w:t>
      </w:r>
      <w:proofErr w:type="spellStart"/>
      <w:r>
        <w:t>ResultSet</w:t>
      </w:r>
      <w:proofErr w:type="spellEnd"/>
    </w:p>
    <w:p w:rsidR="00D47565" w:rsidRDefault="00D47565" w:rsidP="00D47565">
      <w:r>
        <w:tab/>
      </w:r>
      <w:r>
        <w:tab/>
      </w:r>
      <w:r>
        <w:tab/>
      </w:r>
      <w:r>
        <w:tab/>
      </w:r>
      <w:proofErr w:type="spellStart"/>
      <w:proofErr w:type="gramStart"/>
      <w:r>
        <w:t>rs.next</w:t>
      </w:r>
      <w:proofErr w:type="spellEnd"/>
      <w:r>
        <w:t>(</w:t>
      </w:r>
      <w:proofErr w:type="gramEnd"/>
      <w:r>
        <w:t>);</w:t>
      </w:r>
    </w:p>
    <w:p w:rsidR="00D47565" w:rsidRDefault="00D47565" w:rsidP="00D47565">
      <w:r>
        <w:tab/>
      </w:r>
      <w:r>
        <w:tab/>
      </w:r>
      <w:r>
        <w:tab/>
      </w:r>
      <w:r>
        <w:tab/>
      </w:r>
      <w:proofErr w:type="spellStart"/>
      <w:proofErr w:type="gramStart"/>
      <w:r>
        <w:t>fname</w:t>
      </w:r>
      <w:proofErr w:type="spellEnd"/>
      <w:proofErr w:type="gramEnd"/>
      <w:r>
        <w:t xml:space="preserve"> = </w:t>
      </w:r>
      <w:proofErr w:type="spellStart"/>
      <w:r>
        <w:t>rs.getString</w:t>
      </w:r>
      <w:proofErr w:type="spellEnd"/>
      <w:r>
        <w:t>(2);</w:t>
      </w:r>
    </w:p>
    <w:p w:rsidR="00D47565" w:rsidRDefault="00D47565" w:rsidP="00D47565">
      <w:r>
        <w:tab/>
      </w:r>
      <w:r>
        <w:tab/>
      </w:r>
      <w:r>
        <w:tab/>
      </w:r>
      <w:r>
        <w:tab/>
      </w:r>
      <w:proofErr w:type="spellStart"/>
      <w:proofErr w:type="gramStart"/>
      <w:r>
        <w:t>lname</w:t>
      </w:r>
      <w:proofErr w:type="spellEnd"/>
      <w:proofErr w:type="gramEnd"/>
      <w:r>
        <w:t xml:space="preserve"> = </w:t>
      </w:r>
      <w:proofErr w:type="spellStart"/>
      <w:r>
        <w:t>rs.getString</w:t>
      </w:r>
      <w:proofErr w:type="spellEnd"/>
      <w:r>
        <w:t>(3);</w:t>
      </w:r>
    </w:p>
    <w:p w:rsidR="00D47565" w:rsidRDefault="00D47565" w:rsidP="00D47565">
      <w:r>
        <w:tab/>
      </w:r>
      <w:r>
        <w:tab/>
      </w:r>
      <w:r>
        <w:tab/>
      </w:r>
      <w:r>
        <w:tab/>
      </w:r>
      <w:proofErr w:type="gramStart"/>
      <w:r>
        <w:t>email</w:t>
      </w:r>
      <w:proofErr w:type="gramEnd"/>
      <w:r>
        <w:t xml:space="preserve"> = </w:t>
      </w:r>
      <w:proofErr w:type="spellStart"/>
      <w:r>
        <w:t>rs.getString</w:t>
      </w:r>
      <w:proofErr w:type="spellEnd"/>
      <w:r>
        <w:t>(8);</w:t>
      </w:r>
    </w:p>
    <w:p w:rsidR="00D47565" w:rsidRDefault="00D47565" w:rsidP="00D47565">
      <w:r>
        <w:tab/>
      </w:r>
      <w:r>
        <w:tab/>
      </w:r>
      <w:r>
        <w:tab/>
      </w:r>
      <w:r>
        <w:tab/>
      </w:r>
      <w:proofErr w:type="spellStart"/>
      <w:proofErr w:type="gramStart"/>
      <w:r>
        <w:t>gpa</w:t>
      </w:r>
      <w:proofErr w:type="spellEnd"/>
      <w:proofErr w:type="gramEnd"/>
      <w:r>
        <w:t xml:space="preserve"> = </w:t>
      </w:r>
      <w:proofErr w:type="spellStart"/>
      <w:r>
        <w:t>rs.getFloat</w:t>
      </w:r>
      <w:proofErr w:type="spellEnd"/>
      <w:r>
        <w:t>(9);</w:t>
      </w:r>
    </w:p>
    <w:p w:rsidR="00D47565" w:rsidRDefault="00D47565" w:rsidP="00D47565">
      <w:r>
        <w:tab/>
      </w:r>
      <w:r>
        <w:tab/>
      </w:r>
      <w:r>
        <w:tab/>
      </w:r>
      <w:r>
        <w:tab/>
      </w:r>
      <w:proofErr w:type="gramStart"/>
      <w:r>
        <w:t>c1.close(</w:t>
      </w:r>
      <w:proofErr w:type="gramEnd"/>
      <w:r>
        <w:t>);</w:t>
      </w:r>
    </w:p>
    <w:p w:rsidR="00D47565" w:rsidRDefault="00D47565" w:rsidP="00D47565">
      <w:r>
        <w:tab/>
      </w:r>
      <w:r>
        <w:tab/>
      </w:r>
      <w:r>
        <w:tab/>
        <w:t>}</w:t>
      </w:r>
    </w:p>
    <w:p w:rsidR="00D47565" w:rsidRDefault="00D47565" w:rsidP="00D47565">
      <w:r>
        <w:lastRenderedPageBreak/>
        <w:tab/>
      </w:r>
      <w:r>
        <w:tab/>
      </w:r>
      <w:r>
        <w:tab/>
      </w:r>
      <w:proofErr w:type="gramStart"/>
      <w:r>
        <w:t>catch(</w:t>
      </w:r>
      <w:proofErr w:type="gramEnd"/>
      <w:r>
        <w:t>Exception se) {</w:t>
      </w:r>
    </w:p>
    <w:p w:rsidR="00D47565" w:rsidRDefault="00D47565" w:rsidP="00D4756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se);</w:t>
      </w:r>
    </w:p>
    <w:p w:rsidR="00D47565" w:rsidRDefault="00D47565" w:rsidP="00D47565">
      <w:r>
        <w:tab/>
      </w:r>
      <w:r>
        <w:tab/>
      </w:r>
      <w:r>
        <w:tab/>
        <w:t>}</w:t>
      </w:r>
    </w:p>
    <w:p w:rsidR="00D47565" w:rsidRDefault="00D47565" w:rsidP="00D47565">
      <w:r>
        <w:tab/>
      </w:r>
      <w:r>
        <w:tab/>
        <w:t xml:space="preserve">} //end </w:t>
      </w:r>
      <w:proofErr w:type="spellStart"/>
      <w:proofErr w:type="gramStart"/>
      <w:r>
        <w:t>selectDB</w:t>
      </w:r>
      <w:proofErr w:type="spellEnd"/>
      <w:r>
        <w:t>()</w:t>
      </w:r>
      <w:proofErr w:type="gramEnd"/>
    </w:p>
    <w:p w:rsidR="00D47565" w:rsidRDefault="00D47565" w:rsidP="00D47565">
      <w:r>
        <w:tab/>
      </w:r>
      <w:r>
        <w:tab/>
      </w:r>
    </w:p>
    <w:p w:rsidR="00D47565" w:rsidRDefault="00D47565" w:rsidP="00D47565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 return id; }</w:t>
      </w:r>
    </w:p>
    <w:p w:rsidR="00D47565" w:rsidRDefault="00D47565" w:rsidP="00D47565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 id=</w:t>
      </w:r>
      <w:proofErr w:type="spellStart"/>
      <w:r>
        <w:t>i</w:t>
      </w:r>
      <w:proofErr w:type="spellEnd"/>
      <w:r>
        <w:t>; }</w:t>
      </w:r>
    </w:p>
    <w:p w:rsidR="00D47565" w:rsidRDefault="00D47565" w:rsidP="00D47565">
      <w:r>
        <w:tab/>
      </w:r>
      <w:r>
        <w:tab/>
      </w:r>
    </w:p>
    <w:p w:rsidR="00D47565" w:rsidRDefault="00D47565" w:rsidP="00D47565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getFname</w:t>
      </w:r>
      <w:proofErr w:type="spellEnd"/>
      <w:r>
        <w:t xml:space="preserve">() { return </w:t>
      </w:r>
      <w:proofErr w:type="spellStart"/>
      <w:r>
        <w:t>fname</w:t>
      </w:r>
      <w:proofErr w:type="spellEnd"/>
      <w:r>
        <w:t>; }</w:t>
      </w:r>
    </w:p>
    <w:p w:rsidR="00D47565" w:rsidRDefault="00D47565" w:rsidP="00D47565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setFname</w:t>
      </w:r>
      <w:proofErr w:type="spellEnd"/>
      <w:r>
        <w:t xml:space="preserve">(String fn) { </w:t>
      </w:r>
      <w:proofErr w:type="spellStart"/>
      <w:r>
        <w:t>fname</w:t>
      </w:r>
      <w:proofErr w:type="spellEnd"/>
      <w:r>
        <w:t>=fn; }</w:t>
      </w:r>
    </w:p>
    <w:p w:rsidR="00D47565" w:rsidRDefault="00D47565" w:rsidP="00D47565">
      <w:r>
        <w:tab/>
      </w:r>
      <w:r>
        <w:tab/>
      </w:r>
    </w:p>
    <w:p w:rsidR="00D47565" w:rsidRDefault="00D47565" w:rsidP="00D47565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getLname</w:t>
      </w:r>
      <w:proofErr w:type="spellEnd"/>
      <w:r>
        <w:t xml:space="preserve">() { return </w:t>
      </w:r>
      <w:proofErr w:type="spellStart"/>
      <w:r>
        <w:t>lname</w:t>
      </w:r>
      <w:proofErr w:type="spellEnd"/>
      <w:r>
        <w:t>; }</w:t>
      </w:r>
    </w:p>
    <w:p w:rsidR="00D47565" w:rsidRDefault="00D47565" w:rsidP="00D47565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setLname</w:t>
      </w:r>
      <w:proofErr w:type="spellEnd"/>
      <w:r>
        <w:t xml:space="preserve">(String </w:t>
      </w:r>
      <w:proofErr w:type="spellStart"/>
      <w:r>
        <w:t>ln</w:t>
      </w:r>
      <w:proofErr w:type="spellEnd"/>
      <w:r>
        <w:t xml:space="preserve">) { </w:t>
      </w:r>
      <w:proofErr w:type="spellStart"/>
      <w:r>
        <w:t>lname</w:t>
      </w:r>
      <w:proofErr w:type="spellEnd"/>
      <w:r>
        <w:t>=</w:t>
      </w:r>
      <w:proofErr w:type="spellStart"/>
      <w:r>
        <w:t>ln</w:t>
      </w:r>
      <w:proofErr w:type="spellEnd"/>
      <w:r>
        <w:t>; }</w:t>
      </w:r>
    </w:p>
    <w:p w:rsidR="00D47565" w:rsidRDefault="00D47565" w:rsidP="00D47565"/>
    <w:p w:rsidR="00D47565" w:rsidRDefault="00D47565" w:rsidP="00D47565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 return email; }</w:t>
      </w:r>
    </w:p>
    <w:p w:rsidR="00D47565" w:rsidRDefault="00D47565" w:rsidP="00D47565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 xml:space="preserve">(String </w:t>
      </w:r>
      <w:proofErr w:type="spellStart"/>
      <w:r>
        <w:t>em</w:t>
      </w:r>
      <w:proofErr w:type="spellEnd"/>
      <w:r>
        <w:t>) { email=</w:t>
      </w:r>
      <w:proofErr w:type="spellStart"/>
      <w:r>
        <w:t>em</w:t>
      </w:r>
      <w:proofErr w:type="spellEnd"/>
      <w:r>
        <w:t>; }</w:t>
      </w:r>
    </w:p>
    <w:p w:rsidR="00D47565" w:rsidRDefault="00D47565" w:rsidP="00D47565">
      <w:r>
        <w:tab/>
      </w:r>
      <w:r>
        <w:tab/>
      </w:r>
    </w:p>
    <w:p w:rsidR="00D47565" w:rsidRDefault="00D47565" w:rsidP="00D47565">
      <w:r>
        <w:tab/>
      </w: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getGpa</w:t>
      </w:r>
      <w:proofErr w:type="spellEnd"/>
      <w:r>
        <w:t xml:space="preserve">() { return </w:t>
      </w:r>
      <w:proofErr w:type="spellStart"/>
      <w:r>
        <w:t>gpa</w:t>
      </w:r>
      <w:proofErr w:type="spellEnd"/>
      <w:r>
        <w:t>; }</w:t>
      </w:r>
    </w:p>
    <w:p w:rsidR="00D47565" w:rsidRDefault="00D47565" w:rsidP="00D47565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setGpa</w:t>
      </w:r>
      <w:proofErr w:type="spellEnd"/>
      <w:r>
        <w:t xml:space="preserve">(double g) { </w:t>
      </w:r>
      <w:proofErr w:type="spellStart"/>
      <w:r>
        <w:t>gpa</w:t>
      </w:r>
      <w:proofErr w:type="spellEnd"/>
      <w:r>
        <w:t>=g; }</w:t>
      </w:r>
    </w:p>
    <w:p w:rsidR="00D47565" w:rsidRDefault="00D47565" w:rsidP="00D47565">
      <w:r>
        <w:tab/>
      </w:r>
      <w:r>
        <w:tab/>
      </w:r>
    </w:p>
    <w:p w:rsidR="00D47565" w:rsidRDefault="00D47565" w:rsidP="00D47565">
      <w:r>
        <w:tab/>
      </w:r>
      <w:r>
        <w:tab/>
      </w:r>
      <w:proofErr w:type="gramStart"/>
      <w:r>
        <w:t>public</w:t>
      </w:r>
      <w:proofErr w:type="gramEnd"/>
      <w:r>
        <w:t xml:space="preserve"> void display() {</w:t>
      </w:r>
    </w:p>
    <w:p w:rsidR="00D47565" w:rsidRDefault="00D47565" w:rsidP="00D4756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             =   "+ id);</w:t>
      </w:r>
    </w:p>
    <w:p w:rsidR="00D47565" w:rsidRDefault="00D47565" w:rsidP="00D4756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Firat</w:t>
      </w:r>
      <w:proofErr w:type="spellEnd"/>
      <w:r>
        <w:t xml:space="preserve"> Name     =   "+ </w:t>
      </w:r>
      <w:proofErr w:type="spellStart"/>
      <w:r>
        <w:t>fname</w:t>
      </w:r>
      <w:proofErr w:type="spellEnd"/>
      <w:r>
        <w:t>);</w:t>
      </w:r>
    </w:p>
    <w:p w:rsidR="00D47565" w:rsidRDefault="00D47565" w:rsidP="00D4756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"Last Name      =   "+ </w:t>
      </w:r>
      <w:proofErr w:type="spellStart"/>
      <w:r>
        <w:t>lname</w:t>
      </w:r>
      <w:proofErr w:type="spellEnd"/>
      <w:r>
        <w:t>);</w:t>
      </w:r>
    </w:p>
    <w:p w:rsidR="00D47565" w:rsidRDefault="00D47565" w:rsidP="00D4756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EMail</w:t>
      </w:r>
      <w:proofErr w:type="spellEnd"/>
      <w:r>
        <w:t xml:space="preserve"> Address  =   "+ email);</w:t>
      </w:r>
    </w:p>
    <w:p w:rsidR="00D47565" w:rsidRDefault="00D47565" w:rsidP="00D4756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"GPA            =   "+ </w:t>
      </w:r>
      <w:proofErr w:type="spellStart"/>
      <w:r>
        <w:t>gpa</w:t>
      </w:r>
      <w:proofErr w:type="spellEnd"/>
      <w:r>
        <w:t>);</w:t>
      </w:r>
    </w:p>
    <w:p w:rsidR="00D47565" w:rsidRDefault="00D47565" w:rsidP="00D47565">
      <w:r>
        <w:tab/>
      </w:r>
      <w:r>
        <w:tab/>
        <w:t>}</w:t>
      </w:r>
    </w:p>
    <w:p w:rsidR="00D47565" w:rsidRDefault="00D47565" w:rsidP="00D47565">
      <w:r>
        <w:tab/>
      </w:r>
      <w:r>
        <w:tab/>
      </w:r>
    </w:p>
    <w:p w:rsidR="00D47565" w:rsidRDefault="00D47565" w:rsidP="00D47565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47565" w:rsidRDefault="00D47565" w:rsidP="00D47565">
      <w:r>
        <w:tab/>
      </w:r>
      <w:r>
        <w:tab/>
      </w:r>
      <w:r>
        <w:tab/>
        <w:t>// Testing Database methods</w:t>
      </w:r>
      <w:bookmarkStart w:id="0" w:name="_GoBack"/>
      <w:bookmarkEnd w:id="0"/>
    </w:p>
    <w:p w:rsidR="00D47565" w:rsidRDefault="00D47565" w:rsidP="00D47565">
      <w:r>
        <w:tab/>
      </w:r>
      <w:r>
        <w:tab/>
      </w:r>
      <w:r>
        <w:tab/>
        <w:t>Student s1;</w:t>
      </w:r>
    </w:p>
    <w:p w:rsidR="00D47565" w:rsidRDefault="00D47565" w:rsidP="00D47565">
      <w:r>
        <w:tab/>
      </w:r>
      <w:r>
        <w:tab/>
      </w:r>
      <w:r>
        <w:tab/>
        <w:t xml:space="preserve">s1 = new </w:t>
      </w:r>
      <w:proofErr w:type="gramStart"/>
      <w:r>
        <w:t>Student(</w:t>
      </w:r>
      <w:proofErr w:type="gramEnd"/>
      <w:r>
        <w:t>);</w:t>
      </w:r>
    </w:p>
    <w:p w:rsidR="00D47565" w:rsidRDefault="00D47565" w:rsidP="00D47565">
      <w:r>
        <w:tab/>
      </w:r>
      <w:r>
        <w:tab/>
      </w:r>
      <w:r>
        <w:tab/>
      </w:r>
      <w:proofErr w:type="gramStart"/>
      <w:r>
        <w:t>s1.selectDB(</w:t>
      </w:r>
      <w:proofErr w:type="gramEnd"/>
      <w:r>
        <w:t>5);</w:t>
      </w:r>
    </w:p>
    <w:p w:rsidR="00D47565" w:rsidRDefault="00D47565" w:rsidP="00D47565">
      <w:r>
        <w:tab/>
      </w:r>
      <w:r>
        <w:tab/>
      </w:r>
      <w:r>
        <w:tab/>
      </w:r>
      <w:proofErr w:type="gramStart"/>
      <w:r>
        <w:t>s1.display(</w:t>
      </w:r>
      <w:proofErr w:type="gramEnd"/>
      <w:r>
        <w:t>);</w:t>
      </w:r>
    </w:p>
    <w:p w:rsidR="00D47565" w:rsidRDefault="00D47565" w:rsidP="00D47565">
      <w:r>
        <w:tab/>
      </w:r>
      <w:r>
        <w:tab/>
      </w:r>
    </w:p>
    <w:p w:rsidR="00D47565" w:rsidRDefault="00D47565" w:rsidP="00D47565">
      <w:r>
        <w:tab/>
      </w:r>
      <w:r>
        <w:tab/>
        <w:t>}</w:t>
      </w:r>
    </w:p>
    <w:sectPr w:rsidR="00D47565" w:rsidSect="00866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D47565"/>
    <w:rsid w:val="0028635B"/>
    <w:rsid w:val="00645252"/>
    <w:rsid w:val="006D3D74"/>
    <w:rsid w:val="00750836"/>
    <w:rsid w:val="00866D4C"/>
    <w:rsid w:val="00A9204E"/>
    <w:rsid w:val="00D47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D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866D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66D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66D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D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6D4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66D4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66D4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866D4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D4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D4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866D4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866D4C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866D4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customStyle="1" w:styleId="hljs-string">
    <w:name w:val="hljs-string"/>
    <w:basedOn w:val="DefaultParagraphFont"/>
    <w:rsid w:val="002863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z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purl.org/dc/elements/1.1/"/>
    <ds:schemaRef ds:uri="http://schemas.microsoft.com/office/2006/metadata/properties"/>
    <ds:schemaRef ds:uri="4873beb7-5857-4685-be1f-d57550cc96cc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8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Enz</dc:creator>
  <cp:keywords/>
  <dc:description/>
  <cp:lastModifiedBy>Beth Enz</cp:lastModifiedBy>
  <cp:revision>3</cp:revision>
  <dcterms:created xsi:type="dcterms:W3CDTF">2017-09-19T16:43:00Z</dcterms:created>
  <dcterms:modified xsi:type="dcterms:W3CDTF">2020-02-17T21:48:00Z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
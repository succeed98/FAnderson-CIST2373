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F7BAE" w14:textId="77777777" w:rsidR="00FF3C6F" w:rsidRDefault="00FF3C6F" w:rsidP="00FF3C6F">
      <w:r>
        <w:t>&lt;%-----------------------------------------------</w:t>
      </w:r>
    </w:p>
    <w:p w14:paraId="0488CB8F" w14:textId="77777777" w:rsidR="00FF3C6F" w:rsidRDefault="00FF3C6F" w:rsidP="00FF3C6F">
      <w:r>
        <w:t xml:space="preserve">-    Project </w:t>
      </w:r>
      <w:proofErr w:type="gramStart"/>
      <w:r>
        <w:t xml:space="preserve">  :</w:t>
      </w:r>
      <w:proofErr w:type="gramEnd"/>
      <w:r>
        <w:t xml:space="preserve"> Dentist Office Project       -</w:t>
      </w:r>
    </w:p>
    <w:p w14:paraId="0EF5DE7B" w14:textId="77777777" w:rsidR="00FF3C6F" w:rsidRDefault="00FF3C6F" w:rsidP="00FF3C6F">
      <w:r>
        <w:t xml:space="preserve">-    </w:t>
      </w:r>
      <w:proofErr w:type="gramStart"/>
      <w:r>
        <w:t>Document  :</w:t>
      </w:r>
      <w:proofErr w:type="gramEnd"/>
      <w:r>
        <w:t xml:space="preserve"> </w:t>
      </w:r>
      <w:proofErr w:type="spellStart"/>
      <w:r>
        <w:t>patientMain.jsp</w:t>
      </w:r>
      <w:proofErr w:type="spellEnd"/>
      <w:r>
        <w:t xml:space="preserve">                -</w:t>
      </w:r>
    </w:p>
    <w:p w14:paraId="0964CAA3" w14:textId="77777777" w:rsidR="00FF3C6F" w:rsidRDefault="00FF3C6F" w:rsidP="00FF3C6F">
      <w:r>
        <w:t xml:space="preserve">-    Author  </w:t>
      </w:r>
      <w:proofErr w:type="gramStart"/>
      <w:r>
        <w:t xml:space="preserve">  :</w:t>
      </w:r>
      <w:proofErr w:type="gramEnd"/>
      <w:r>
        <w:t xml:space="preserve"> Ron Enz                        -</w:t>
      </w:r>
    </w:p>
    <w:p w14:paraId="7ABE7A4C" w14:textId="77777777" w:rsidR="00FF3C6F" w:rsidRDefault="00FF3C6F" w:rsidP="00FF3C6F">
      <w:r>
        <w:t>-----------------------------------------------%&gt;</w:t>
      </w:r>
    </w:p>
    <w:p w14:paraId="7866A074" w14:textId="77777777" w:rsidR="00FF3C6F" w:rsidRDefault="00FF3C6F" w:rsidP="00FF3C6F"/>
    <w:p w14:paraId="1426833F" w14:textId="77777777" w:rsidR="00FF3C6F" w:rsidRDefault="00FF3C6F" w:rsidP="00FF3C6F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14:paraId="2485BA2A" w14:textId="77777777" w:rsidR="00FF3C6F" w:rsidRDefault="00FF3C6F" w:rsidP="00FF3C6F"/>
    <w:p w14:paraId="3943B287" w14:textId="77777777" w:rsidR="00FF3C6F" w:rsidRDefault="00FF3C6F" w:rsidP="00FF3C6F">
      <w:r>
        <w:t xml:space="preserve">&lt;%-- IMPORT class Patient from the Business </w:t>
      </w:r>
      <w:proofErr w:type="gramStart"/>
      <w:r>
        <w:t>package  --</w:t>
      </w:r>
      <w:proofErr w:type="gramEnd"/>
      <w:r>
        <w:t>%&gt;</w:t>
      </w:r>
    </w:p>
    <w:p w14:paraId="7524B3A4" w14:textId="77777777" w:rsidR="00FF3C6F" w:rsidRDefault="00FF3C6F" w:rsidP="00FF3C6F">
      <w:r w:rsidRPr="00FF3C6F">
        <w:rPr>
          <w:highlight w:val="yellow"/>
        </w:rPr>
        <w:t>&lt;%@page import="</w:t>
      </w:r>
      <w:proofErr w:type="spellStart"/>
      <w:r w:rsidRPr="00FF3C6F">
        <w:rPr>
          <w:highlight w:val="yellow"/>
        </w:rPr>
        <w:t>Business.Patient</w:t>
      </w:r>
      <w:proofErr w:type="spellEnd"/>
      <w:r w:rsidRPr="00FF3C6F">
        <w:rPr>
          <w:highlight w:val="yellow"/>
        </w:rPr>
        <w:t>"%&gt;</w:t>
      </w:r>
    </w:p>
    <w:p w14:paraId="1C0C892D" w14:textId="77777777" w:rsidR="00FF3C6F" w:rsidRDefault="00FF3C6F" w:rsidP="00FF3C6F">
      <w:r>
        <w:t xml:space="preserve"> </w:t>
      </w:r>
    </w:p>
    <w:p w14:paraId="27F73AB9" w14:textId="77777777" w:rsidR="00FF3C6F" w:rsidRDefault="00FF3C6F" w:rsidP="00FF3C6F">
      <w:r>
        <w:t>&lt;!DOCTYPE html&gt;</w:t>
      </w:r>
    </w:p>
    <w:p w14:paraId="52948799" w14:textId="77777777" w:rsidR="00FF3C6F" w:rsidRDefault="00FF3C6F" w:rsidP="00FF3C6F">
      <w:r>
        <w:t>&lt;html&gt;</w:t>
      </w:r>
    </w:p>
    <w:p w14:paraId="2722E1DC" w14:textId="77777777" w:rsidR="00FF3C6F" w:rsidRDefault="00FF3C6F" w:rsidP="00FF3C6F">
      <w:r>
        <w:t xml:space="preserve">    &lt;head&gt;</w:t>
      </w:r>
    </w:p>
    <w:p w14:paraId="003F7045" w14:textId="77777777" w:rsidR="00FF3C6F" w:rsidRDefault="00FF3C6F" w:rsidP="00FF3C6F">
      <w:r>
        <w:t xml:space="preserve">        &lt;title&gt;Global Dentistry - </w:t>
      </w:r>
      <w:proofErr w:type="gramStart"/>
      <w:r>
        <w:t>Atlanta :</w:t>
      </w:r>
      <w:proofErr w:type="gramEnd"/>
      <w:r>
        <w:t>: Patient Information&lt;/title&gt;</w:t>
      </w:r>
    </w:p>
    <w:p w14:paraId="1CC2B526" w14:textId="77777777" w:rsidR="00FF3C6F" w:rsidRDefault="00FF3C6F" w:rsidP="00FF3C6F">
      <w:r>
        <w:t xml:space="preserve">    &lt;/head&gt;</w:t>
      </w:r>
    </w:p>
    <w:p w14:paraId="74AC417A" w14:textId="77777777" w:rsidR="00FF3C6F" w:rsidRDefault="00FF3C6F" w:rsidP="00FF3C6F">
      <w:r>
        <w:t xml:space="preserve">    &lt;body&gt;</w:t>
      </w:r>
    </w:p>
    <w:p w14:paraId="0F58E946" w14:textId="77777777" w:rsidR="00FF3C6F" w:rsidRDefault="00FF3C6F" w:rsidP="00FF3C6F">
      <w:r>
        <w:t xml:space="preserve">        &lt;span&gt;</w:t>
      </w:r>
    </w:p>
    <w:p w14:paraId="60F9D0F5" w14:textId="77777777" w:rsidR="00FF3C6F" w:rsidRDefault="00FF3C6F" w:rsidP="00FF3C6F">
      <w:r>
        <w:t xml:space="preserve">            &lt;h1&gt;Global Dentistry - Atlanta&lt;/h1&gt;</w:t>
      </w:r>
    </w:p>
    <w:p w14:paraId="6AD23F7C" w14:textId="77777777" w:rsidR="00FF3C6F" w:rsidRDefault="00FF3C6F" w:rsidP="00FF3C6F">
      <w:r>
        <w:t xml:space="preserve">            &lt;h3&gt;&lt;</w:t>
      </w:r>
      <w:proofErr w:type="spellStart"/>
      <w:r>
        <w:t>i</w:t>
      </w:r>
      <w:proofErr w:type="spellEnd"/>
      <w:r>
        <w:t>&gt;Atlanta's #1 dental practice...&lt;/</w:t>
      </w:r>
      <w:proofErr w:type="spellStart"/>
      <w:r>
        <w:t>i</w:t>
      </w:r>
      <w:proofErr w:type="spellEnd"/>
      <w:r>
        <w:t>&gt;&lt;/h3&gt;</w:t>
      </w:r>
    </w:p>
    <w:p w14:paraId="1EDA7B40" w14:textId="77777777" w:rsidR="00FF3C6F" w:rsidRDefault="00FF3C6F" w:rsidP="00FF3C6F">
      <w:r>
        <w:t xml:space="preserve">            &lt;</w:t>
      </w:r>
      <w:proofErr w:type="spellStart"/>
      <w:r>
        <w:t>hr</w:t>
      </w:r>
      <w:proofErr w:type="spellEnd"/>
      <w:r>
        <w:t>&gt;</w:t>
      </w:r>
    </w:p>
    <w:p w14:paraId="3EB6FBD3" w14:textId="77777777" w:rsidR="00FF3C6F" w:rsidRDefault="00FF3C6F" w:rsidP="00FF3C6F">
      <w:r>
        <w:t xml:space="preserve">        &lt;/span&gt;</w:t>
      </w:r>
    </w:p>
    <w:p w14:paraId="0CE7A2A0" w14:textId="77777777" w:rsidR="00FF3C6F" w:rsidRDefault="00FF3C6F" w:rsidP="00FF3C6F">
      <w:r>
        <w:t xml:space="preserve">        &lt;%-- Get the Patient object p1 out of the </w:t>
      </w:r>
      <w:proofErr w:type="gramStart"/>
      <w:r>
        <w:t>Session  --</w:t>
      </w:r>
      <w:proofErr w:type="gramEnd"/>
      <w:r>
        <w:t>%&gt;</w:t>
      </w:r>
    </w:p>
    <w:p w14:paraId="2D5686DA" w14:textId="77777777" w:rsidR="00FF3C6F" w:rsidRDefault="00FF3C6F" w:rsidP="00FF3C6F">
      <w:r>
        <w:t xml:space="preserve">        </w:t>
      </w:r>
      <w:r w:rsidRPr="00FF3C6F">
        <w:rPr>
          <w:highlight w:val="cyan"/>
        </w:rPr>
        <w:t>&lt;</w:t>
      </w:r>
      <w:proofErr w:type="spellStart"/>
      <w:proofErr w:type="gramStart"/>
      <w:r w:rsidRPr="00FF3C6F">
        <w:rPr>
          <w:highlight w:val="cyan"/>
        </w:rPr>
        <w:t>jsp:useBean</w:t>
      </w:r>
      <w:proofErr w:type="spellEnd"/>
      <w:proofErr w:type="gramEnd"/>
      <w:r w:rsidRPr="00FF3C6F">
        <w:rPr>
          <w:highlight w:val="cyan"/>
        </w:rPr>
        <w:t xml:space="preserve"> id="</w:t>
      </w:r>
      <w:r w:rsidRPr="00FF3C6F">
        <w:rPr>
          <w:highlight w:val="magenta"/>
        </w:rPr>
        <w:t>p1</w:t>
      </w:r>
      <w:r w:rsidRPr="00FF3C6F">
        <w:rPr>
          <w:highlight w:val="cyan"/>
        </w:rPr>
        <w:t>" scope="session" class="</w:t>
      </w:r>
      <w:proofErr w:type="spellStart"/>
      <w:r w:rsidRPr="00FF3C6F">
        <w:rPr>
          <w:highlight w:val="cyan"/>
        </w:rPr>
        <w:t>Business.Patient</w:t>
      </w:r>
      <w:proofErr w:type="spellEnd"/>
      <w:r w:rsidRPr="00FF3C6F">
        <w:rPr>
          <w:highlight w:val="cyan"/>
        </w:rPr>
        <w:t>"/&gt;</w:t>
      </w:r>
    </w:p>
    <w:p w14:paraId="6B8031E8" w14:textId="77777777" w:rsidR="00FF3C6F" w:rsidRDefault="00FF3C6F" w:rsidP="00FF3C6F">
      <w:r>
        <w:t xml:space="preserve">        </w:t>
      </w:r>
    </w:p>
    <w:p w14:paraId="300793E2" w14:textId="77777777" w:rsidR="00FF3C6F" w:rsidRDefault="00FF3C6F" w:rsidP="00FF3C6F">
      <w:r>
        <w:t xml:space="preserve">        &lt;h2 style="position: </w:t>
      </w:r>
      <w:proofErr w:type="spellStart"/>
      <w:proofErr w:type="gramStart"/>
      <w:r>
        <w:t>relative;left</w:t>
      </w:r>
      <w:proofErr w:type="spellEnd"/>
      <w:proofErr w:type="gramEnd"/>
      <w:r>
        <w:t>: 175px;"&gt;</w:t>
      </w:r>
    </w:p>
    <w:p w14:paraId="2DC10FA8" w14:textId="77777777" w:rsidR="00FF3C6F" w:rsidRDefault="00FF3C6F" w:rsidP="00FF3C6F">
      <w:r>
        <w:t xml:space="preserve">            &lt;h1&gt; </w:t>
      </w:r>
      <w:proofErr w:type="gramStart"/>
      <w:r>
        <w:t xml:space="preserve">Welcome  </w:t>
      </w:r>
      <w:r w:rsidRPr="00FF3C6F">
        <w:rPr>
          <w:highlight w:val="green"/>
        </w:rPr>
        <w:t>&lt;</w:t>
      </w:r>
      <w:proofErr w:type="spellStart"/>
      <w:proofErr w:type="gramEnd"/>
      <w:r w:rsidRPr="00FF3C6F">
        <w:rPr>
          <w:highlight w:val="green"/>
        </w:rPr>
        <w:t>jsp:getProperty</w:t>
      </w:r>
      <w:proofErr w:type="spellEnd"/>
      <w:r w:rsidRPr="00FF3C6F">
        <w:rPr>
          <w:highlight w:val="green"/>
        </w:rPr>
        <w:t xml:space="preserve"> property="</w:t>
      </w:r>
      <w:proofErr w:type="spellStart"/>
      <w:r w:rsidRPr="00FF3C6F">
        <w:rPr>
          <w:highlight w:val="green"/>
        </w:rPr>
        <w:t>firstName</w:t>
      </w:r>
      <w:proofErr w:type="spellEnd"/>
      <w:r w:rsidRPr="00FF3C6F">
        <w:rPr>
          <w:highlight w:val="green"/>
        </w:rPr>
        <w:t>" name="p1"/&gt;</w:t>
      </w:r>
      <w:r>
        <w:t xml:space="preserve">  &lt;/h1&gt;</w:t>
      </w:r>
    </w:p>
    <w:p w14:paraId="62826F9A" w14:textId="77777777" w:rsidR="00FF3C6F" w:rsidRDefault="00FF3C6F" w:rsidP="00FF3C6F">
      <w:r>
        <w:t xml:space="preserve">        &lt;/h2&gt;</w:t>
      </w:r>
    </w:p>
    <w:p w14:paraId="41006367" w14:textId="77777777" w:rsidR="00FF3C6F" w:rsidRDefault="00FF3C6F" w:rsidP="00FF3C6F">
      <w:r>
        <w:t xml:space="preserve">        &lt;%-- This table displays the patient's information. --%&gt;</w:t>
      </w:r>
    </w:p>
    <w:p w14:paraId="46F234F1" w14:textId="77777777" w:rsidR="00FF3C6F" w:rsidRDefault="00FF3C6F" w:rsidP="00FF3C6F">
      <w:r>
        <w:t xml:space="preserve">        &lt;table border="1" style="position: </w:t>
      </w:r>
      <w:proofErr w:type="spellStart"/>
      <w:proofErr w:type="gramStart"/>
      <w:r>
        <w:t>relative;left</w:t>
      </w:r>
      <w:proofErr w:type="spellEnd"/>
      <w:proofErr w:type="gramEnd"/>
      <w:r>
        <w:t>: 175px;margin-bottom: 1em;"&gt;</w:t>
      </w:r>
    </w:p>
    <w:p w14:paraId="54E5E92D" w14:textId="77777777" w:rsidR="00FF3C6F" w:rsidRDefault="00FF3C6F" w:rsidP="00FF3C6F">
      <w:r>
        <w:t xml:space="preserve">            &lt;tr&gt;&lt;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="2"&gt;Contact Information&lt;/</w:t>
      </w:r>
      <w:proofErr w:type="spellStart"/>
      <w:r>
        <w:t>th</w:t>
      </w:r>
      <w:proofErr w:type="spellEnd"/>
      <w:r>
        <w:t>&gt;&lt;/tr&gt;</w:t>
      </w:r>
    </w:p>
    <w:p w14:paraId="132F4535" w14:textId="77777777" w:rsidR="00FF3C6F" w:rsidRDefault="00FF3C6F" w:rsidP="00FF3C6F">
      <w:r>
        <w:t xml:space="preserve">            &lt;tr&gt;</w:t>
      </w:r>
    </w:p>
    <w:p w14:paraId="177EBE46" w14:textId="77777777" w:rsidR="00FF3C6F" w:rsidRDefault="00FF3C6F" w:rsidP="00FF3C6F">
      <w:r>
        <w:t xml:space="preserve">                &lt;</w:t>
      </w:r>
      <w:proofErr w:type="spellStart"/>
      <w:r>
        <w:t>th</w:t>
      </w:r>
      <w:proofErr w:type="spellEnd"/>
      <w:r>
        <w:t>&gt;&lt;</w:t>
      </w:r>
      <w:proofErr w:type="spellStart"/>
      <w:r>
        <w:t>i</w:t>
      </w:r>
      <w:proofErr w:type="spellEnd"/>
      <w:r>
        <w:t>&gt;First Name: &lt;/</w:t>
      </w:r>
      <w:proofErr w:type="spellStart"/>
      <w:r>
        <w:t>i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745649DC" w14:textId="77777777" w:rsidR="00FF3C6F" w:rsidRDefault="00FF3C6F" w:rsidP="00FF3C6F">
      <w:r>
        <w:t xml:space="preserve">                &lt;td&gt;</w:t>
      </w:r>
    </w:p>
    <w:p w14:paraId="2D5C733C" w14:textId="77777777" w:rsidR="00FF3C6F" w:rsidRDefault="00FF3C6F" w:rsidP="00FF3C6F">
      <w:r>
        <w:tab/>
      </w:r>
      <w:r>
        <w:tab/>
      </w:r>
      <w:r>
        <w:tab/>
      </w:r>
      <w:r>
        <w:tab/>
        <w:t xml:space="preserve">    &lt;%-- Display patients </w:t>
      </w:r>
      <w:proofErr w:type="spellStart"/>
      <w:r>
        <w:t>firstname</w:t>
      </w:r>
      <w:proofErr w:type="spellEnd"/>
      <w:r>
        <w:t xml:space="preserve"> in a </w:t>
      </w:r>
      <w:proofErr w:type="spellStart"/>
      <w:r>
        <w:t>tabe</w:t>
      </w:r>
      <w:proofErr w:type="spellEnd"/>
      <w:r>
        <w:t xml:space="preserve"> data tag --%&gt;</w:t>
      </w:r>
    </w:p>
    <w:p w14:paraId="4EBD9771" w14:textId="77777777" w:rsidR="00FF3C6F" w:rsidRDefault="00FF3C6F" w:rsidP="00FF3C6F">
      <w:r>
        <w:tab/>
      </w:r>
      <w:r>
        <w:tab/>
      </w:r>
      <w:r>
        <w:tab/>
      </w:r>
      <w:r>
        <w:tab/>
      </w:r>
      <w:r>
        <w:tab/>
      </w:r>
      <w:r w:rsidRPr="00FF3C6F">
        <w:rPr>
          <w:highlight w:val="green"/>
        </w:rPr>
        <w:t>&lt;</w:t>
      </w:r>
      <w:proofErr w:type="spellStart"/>
      <w:proofErr w:type="gramStart"/>
      <w:r w:rsidRPr="00FF3C6F">
        <w:rPr>
          <w:highlight w:val="green"/>
        </w:rPr>
        <w:t>jsp:getProperty</w:t>
      </w:r>
      <w:proofErr w:type="spellEnd"/>
      <w:proofErr w:type="gramEnd"/>
      <w:r w:rsidRPr="00FF3C6F">
        <w:rPr>
          <w:highlight w:val="green"/>
        </w:rPr>
        <w:t xml:space="preserve"> property="</w:t>
      </w:r>
      <w:proofErr w:type="spellStart"/>
      <w:r w:rsidRPr="00FF3C6F">
        <w:rPr>
          <w:highlight w:val="green"/>
        </w:rPr>
        <w:t>firstName</w:t>
      </w:r>
      <w:proofErr w:type="spellEnd"/>
      <w:r w:rsidRPr="00FF3C6F">
        <w:rPr>
          <w:highlight w:val="green"/>
        </w:rPr>
        <w:t>" name="</w:t>
      </w:r>
      <w:r w:rsidRPr="00FF3C6F">
        <w:rPr>
          <w:highlight w:val="magenta"/>
        </w:rPr>
        <w:t>p1</w:t>
      </w:r>
      <w:r w:rsidRPr="00FF3C6F">
        <w:rPr>
          <w:highlight w:val="green"/>
        </w:rPr>
        <w:t>"/&gt;</w:t>
      </w:r>
    </w:p>
    <w:p w14:paraId="5A67B14D" w14:textId="77777777" w:rsidR="00FF3C6F" w:rsidRDefault="00FF3C6F" w:rsidP="00FF3C6F">
      <w:r>
        <w:t xml:space="preserve">                    </w:t>
      </w:r>
    </w:p>
    <w:p w14:paraId="5709BC59" w14:textId="77777777" w:rsidR="00FF3C6F" w:rsidRDefault="00FF3C6F" w:rsidP="00FF3C6F">
      <w:r>
        <w:t xml:space="preserve">                &lt;/td&gt;</w:t>
      </w:r>
    </w:p>
    <w:p w14:paraId="2B8B9952" w14:textId="77777777" w:rsidR="00FF3C6F" w:rsidRDefault="00FF3C6F" w:rsidP="00FF3C6F">
      <w:r>
        <w:t xml:space="preserve">            &lt;/tr&gt;</w:t>
      </w:r>
    </w:p>
    <w:p w14:paraId="2585A35A" w14:textId="77777777" w:rsidR="00FF3C6F" w:rsidRDefault="00FF3C6F" w:rsidP="00FF3C6F">
      <w:r>
        <w:t xml:space="preserve">            &lt;tr&gt;</w:t>
      </w:r>
    </w:p>
    <w:p w14:paraId="12D86EE4" w14:textId="77777777" w:rsidR="00FF3C6F" w:rsidRDefault="00FF3C6F" w:rsidP="00FF3C6F">
      <w:r>
        <w:t xml:space="preserve">                &lt;</w:t>
      </w:r>
      <w:proofErr w:type="spellStart"/>
      <w:r>
        <w:t>th</w:t>
      </w:r>
      <w:proofErr w:type="spellEnd"/>
      <w:r>
        <w:t>&gt;&lt;</w:t>
      </w:r>
      <w:proofErr w:type="spellStart"/>
      <w:r>
        <w:t>i</w:t>
      </w:r>
      <w:proofErr w:type="spellEnd"/>
      <w:r>
        <w:t>&gt;Last Name: &lt;/</w:t>
      </w:r>
      <w:proofErr w:type="spellStart"/>
      <w:r>
        <w:t>i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1422E757" w14:textId="77777777" w:rsidR="00FF3C6F" w:rsidRDefault="00FF3C6F" w:rsidP="00FF3C6F">
      <w:r>
        <w:t xml:space="preserve">                &lt;td&gt;</w:t>
      </w:r>
    </w:p>
    <w:p w14:paraId="1A11A529" w14:textId="77777777" w:rsidR="00FF3C6F" w:rsidRDefault="00FF3C6F" w:rsidP="00FF3C6F">
      <w:r>
        <w:t xml:space="preserve">                    </w:t>
      </w:r>
      <w:r w:rsidRPr="00FF3C6F">
        <w:rPr>
          <w:highlight w:val="green"/>
        </w:rPr>
        <w:t>&lt;</w:t>
      </w:r>
      <w:proofErr w:type="spellStart"/>
      <w:proofErr w:type="gramStart"/>
      <w:r w:rsidRPr="00FF3C6F">
        <w:rPr>
          <w:highlight w:val="green"/>
        </w:rPr>
        <w:t>jsp:getProperty</w:t>
      </w:r>
      <w:proofErr w:type="spellEnd"/>
      <w:proofErr w:type="gramEnd"/>
      <w:r w:rsidRPr="00FF3C6F">
        <w:rPr>
          <w:highlight w:val="green"/>
        </w:rPr>
        <w:t xml:space="preserve"> property="</w:t>
      </w:r>
      <w:proofErr w:type="spellStart"/>
      <w:r w:rsidRPr="00FF3C6F">
        <w:rPr>
          <w:highlight w:val="green"/>
        </w:rPr>
        <w:t>lastName</w:t>
      </w:r>
      <w:proofErr w:type="spellEnd"/>
      <w:r w:rsidRPr="00FF3C6F">
        <w:rPr>
          <w:highlight w:val="green"/>
        </w:rPr>
        <w:t>" name="</w:t>
      </w:r>
      <w:r w:rsidRPr="00FF3C6F">
        <w:rPr>
          <w:highlight w:val="magenta"/>
        </w:rPr>
        <w:t>p1</w:t>
      </w:r>
      <w:r w:rsidRPr="00FF3C6F">
        <w:rPr>
          <w:highlight w:val="green"/>
        </w:rPr>
        <w:t>"/&gt;</w:t>
      </w:r>
    </w:p>
    <w:p w14:paraId="31F9E458" w14:textId="77777777" w:rsidR="00FF3C6F" w:rsidRDefault="00FF3C6F" w:rsidP="00FF3C6F">
      <w:r>
        <w:t xml:space="preserve">                &lt;/td&gt;</w:t>
      </w:r>
    </w:p>
    <w:p w14:paraId="5AB9E4A0" w14:textId="77777777" w:rsidR="00FF3C6F" w:rsidRDefault="00FF3C6F" w:rsidP="00FF3C6F">
      <w:r>
        <w:t xml:space="preserve">            &lt;/tr&gt;</w:t>
      </w:r>
    </w:p>
    <w:p w14:paraId="2884B41B" w14:textId="77777777" w:rsidR="00FF3C6F" w:rsidRDefault="00FF3C6F" w:rsidP="00FF3C6F">
      <w:r>
        <w:t xml:space="preserve">            &lt;tr&gt;</w:t>
      </w:r>
    </w:p>
    <w:p w14:paraId="05FE2B75" w14:textId="77777777" w:rsidR="00FF3C6F" w:rsidRDefault="00FF3C6F" w:rsidP="00FF3C6F">
      <w:r>
        <w:t xml:space="preserve">                &lt;</w:t>
      </w:r>
      <w:proofErr w:type="spellStart"/>
      <w:r>
        <w:t>th</w:t>
      </w:r>
      <w:proofErr w:type="spellEnd"/>
      <w:r>
        <w:t>&gt;&lt;</w:t>
      </w:r>
      <w:proofErr w:type="spellStart"/>
      <w:r>
        <w:t>i</w:t>
      </w:r>
      <w:proofErr w:type="spellEnd"/>
      <w:r>
        <w:t>&gt;Address: &lt;/</w:t>
      </w:r>
      <w:proofErr w:type="spellStart"/>
      <w:r>
        <w:t>i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02D5CB19" w14:textId="77777777" w:rsidR="00FF3C6F" w:rsidRDefault="00FF3C6F" w:rsidP="00FF3C6F">
      <w:r>
        <w:t xml:space="preserve">                &lt;td&gt;</w:t>
      </w:r>
    </w:p>
    <w:p w14:paraId="5EDD3C45" w14:textId="77777777" w:rsidR="00FF3C6F" w:rsidRDefault="00FF3C6F" w:rsidP="00FF3C6F">
      <w:r>
        <w:lastRenderedPageBreak/>
        <w:t xml:space="preserve">                    </w:t>
      </w:r>
      <w:r w:rsidRPr="00FF3C6F">
        <w:rPr>
          <w:highlight w:val="green"/>
        </w:rPr>
        <w:t>&lt;</w:t>
      </w:r>
      <w:proofErr w:type="spellStart"/>
      <w:proofErr w:type="gramStart"/>
      <w:r w:rsidRPr="00FF3C6F">
        <w:rPr>
          <w:highlight w:val="green"/>
        </w:rPr>
        <w:t>jsp:getProperty</w:t>
      </w:r>
      <w:proofErr w:type="spellEnd"/>
      <w:proofErr w:type="gramEnd"/>
      <w:r w:rsidRPr="00FF3C6F">
        <w:rPr>
          <w:highlight w:val="green"/>
        </w:rPr>
        <w:t xml:space="preserve"> property="address" name="</w:t>
      </w:r>
      <w:r w:rsidRPr="00FF3C6F">
        <w:rPr>
          <w:highlight w:val="magenta"/>
        </w:rPr>
        <w:t>p1</w:t>
      </w:r>
      <w:r w:rsidRPr="00FF3C6F">
        <w:rPr>
          <w:highlight w:val="green"/>
        </w:rPr>
        <w:t>"/&gt;</w:t>
      </w:r>
    </w:p>
    <w:p w14:paraId="685E1A21" w14:textId="77777777" w:rsidR="00FF3C6F" w:rsidRDefault="00FF3C6F" w:rsidP="00FF3C6F">
      <w:r>
        <w:t xml:space="preserve">                &lt;/td&gt;</w:t>
      </w:r>
    </w:p>
    <w:p w14:paraId="7D1D4684" w14:textId="77777777" w:rsidR="00FF3C6F" w:rsidRDefault="00FF3C6F" w:rsidP="00FF3C6F">
      <w:r>
        <w:t xml:space="preserve">            &lt;/tr&gt;</w:t>
      </w:r>
    </w:p>
    <w:p w14:paraId="672730AF" w14:textId="77777777" w:rsidR="00FF3C6F" w:rsidRDefault="00FF3C6F" w:rsidP="00FF3C6F">
      <w:r>
        <w:t xml:space="preserve">            &lt;tr&gt;</w:t>
      </w:r>
    </w:p>
    <w:p w14:paraId="658397CB" w14:textId="77777777" w:rsidR="00FF3C6F" w:rsidRDefault="00FF3C6F" w:rsidP="00FF3C6F">
      <w:r>
        <w:t xml:space="preserve">                &lt;</w:t>
      </w:r>
      <w:proofErr w:type="spellStart"/>
      <w:r>
        <w:t>th</w:t>
      </w:r>
      <w:proofErr w:type="spellEnd"/>
      <w:r>
        <w:t>&gt;&lt;</w:t>
      </w:r>
      <w:proofErr w:type="spellStart"/>
      <w:r>
        <w:t>i</w:t>
      </w:r>
      <w:proofErr w:type="spellEnd"/>
      <w:r>
        <w:t>&gt;Email: &lt;/</w:t>
      </w:r>
      <w:proofErr w:type="spellStart"/>
      <w:r>
        <w:t>i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04632802" w14:textId="77777777" w:rsidR="00FF3C6F" w:rsidRDefault="00FF3C6F" w:rsidP="00FF3C6F">
      <w:r>
        <w:t xml:space="preserve">                &lt;td&gt;</w:t>
      </w:r>
    </w:p>
    <w:p w14:paraId="6B027F5C" w14:textId="77777777" w:rsidR="00FF3C6F" w:rsidRDefault="00FF3C6F" w:rsidP="00FF3C6F">
      <w:r>
        <w:t xml:space="preserve">                    </w:t>
      </w:r>
      <w:r w:rsidRPr="00FF3C6F">
        <w:rPr>
          <w:highlight w:val="green"/>
        </w:rPr>
        <w:t>&lt;</w:t>
      </w:r>
      <w:proofErr w:type="spellStart"/>
      <w:proofErr w:type="gramStart"/>
      <w:r w:rsidRPr="00FF3C6F">
        <w:rPr>
          <w:highlight w:val="green"/>
        </w:rPr>
        <w:t>jsp:getProperty</w:t>
      </w:r>
      <w:proofErr w:type="spellEnd"/>
      <w:proofErr w:type="gramEnd"/>
      <w:r w:rsidRPr="00FF3C6F">
        <w:rPr>
          <w:highlight w:val="green"/>
        </w:rPr>
        <w:t xml:space="preserve"> property="email" name="</w:t>
      </w:r>
      <w:r w:rsidRPr="00FF3C6F">
        <w:rPr>
          <w:highlight w:val="magenta"/>
        </w:rPr>
        <w:t>p1</w:t>
      </w:r>
      <w:bookmarkStart w:id="0" w:name="_GoBack"/>
      <w:bookmarkEnd w:id="0"/>
      <w:r w:rsidRPr="00FF3C6F">
        <w:rPr>
          <w:highlight w:val="green"/>
        </w:rPr>
        <w:t>"/&gt;</w:t>
      </w:r>
    </w:p>
    <w:p w14:paraId="59DCD3D2" w14:textId="77777777" w:rsidR="00FF3C6F" w:rsidRDefault="00FF3C6F" w:rsidP="00FF3C6F">
      <w:r>
        <w:t xml:space="preserve">                &lt;/td&gt;</w:t>
      </w:r>
    </w:p>
    <w:p w14:paraId="07B7129C" w14:textId="77777777" w:rsidR="00FF3C6F" w:rsidRDefault="00FF3C6F" w:rsidP="00FF3C6F">
      <w:r>
        <w:t xml:space="preserve">            &lt;/tr&gt;</w:t>
      </w:r>
    </w:p>
    <w:p w14:paraId="15518CB1" w14:textId="77777777" w:rsidR="00FF3C6F" w:rsidRDefault="00FF3C6F" w:rsidP="00FF3C6F">
      <w:r>
        <w:t xml:space="preserve">        &lt;/table&gt;</w:t>
      </w:r>
    </w:p>
    <w:p w14:paraId="748F279B" w14:textId="77777777" w:rsidR="00FF3C6F" w:rsidRDefault="00FF3C6F" w:rsidP="00FF3C6F">
      <w:r>
        <w:t xml:space="preserve">    &lt;/body&gt;</w:t>
      </w:r>
    </w:p>
    <w:p w14:paraId="32EF6630" w14:textId="77777777" w:rsidR="00A9204E" w:rsidRDefault="00FF3C6F" w:rsidP="00FF3C6F">
      <w:r>
        <w:t>&lt;/html&gt;</w: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6F"/>
    <w:rsid w:val="00645252"/>
    <w:rsid w:val="006D3D74"/>
    <w:rsid w:val="0083569A"/>
    <w:rsid w:val="00A9204E"/>
    <w:rsid w:val="00FF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75F7"/>
  <w15:chartTrackingRefBased/>
  <w15:docId w15:val="{84C301CE-B6BC-4886-84A1-846D98DB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z\AppData\Roaming\Microsoft\Templates\Single%20spaced%20(blank)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4873beb7-5857-4685-be1f-d57550cc96cc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(blank)(3)</Template>
  <TotalTime>2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</dc:creator>
  <cp:keywords/>
  <dc:description/>
  <cp:lastModifiedBy>Ronald Enz</cp:lastModifiedBy>
  <cp:revision>1</cp:revision>
  <dcterms:created xsi:type="dcterms:W3CDTF">2020-06-23T04:38:00Z</dcterms:created>
  <dcterms:modified xsi:type="dcterms:W3CDTF">2020-06-23T04:40:00Z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